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F5C32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D5FB932" wp14:editId="6679F9BC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3095625"/>
                <wp:effectExtent l="0" t="0" r="1270" b="9525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95625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54395" id="Graphic 17" o:spid="_x0000_s1026" alt="&quot;&quot;" style="position:absolute;margin-left:0;margin-top:-36pt;width:649.4pt;height:243.7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46198214" w14:textId="77777777" w:rsidTr="00A6783B">
        <w:trPr>
          <w:trHeight w:val="270"/>
          <w:jc w:val="center"/>
        </w:trPr>
        <w:tc>
          <w:tcPr>
            <w:tcW w:w="10800" w:type="dxa"/>
          </w:tcPr>
          <w:p w14:paraId="5310C9C6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AC51F86" wp14:editId="3D8B69A6">
                      <wp:extent cx="3457575" cy="731963"/>
                      <wp:effectExtent l="19050" t="19050" r="28575" b="1397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7575" cy="731963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2392C6F8" w14:textId="7AD07B57" w:rsidR="00A66B18" w:rsidRPr="00AA089B" w:rsidRDefault="000859AE" w:rsidP="00AA089B">
                                  <w:pPr>
                                    <w:pStyle w:val="Logo"/>
                                  </w:pPr>
                                  <w:r>
                                    <w:t xml:space="preserve">RPPJ </w:t>
                                  </w:r>
                                  <w:proofErr w:type="spellStart"/>
                                  <w:r>
                                    <w:t>Documenation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C51F86" id="Shape 61" o:spid="_x0000_s1026" style="width:272.25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392C6F8" w14:textId="7AD07B57" w:rsidR="00A66B18" w:rsidRPr="00AA089B" w:rsidRDefault="000859AE" w:rsidP="00AA089B">
                            <w:pPr>
                              <w:pStyle w:val="Logo"/>
                            </w:pPr>
                            <w:r>
                              <w:t xml:space="preserve">RPPJ </w:t>
                            </w:r>
                            <w:proofErr w:type="spellStart"/>
                            <w:r>
                              <w:t>Documenation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14039392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5BA0083D" w14:textId="32FC63F3" w:rsidR="00A66B18" w:rsidRPr="00A66B18" w:rsidRDefault="00A66B18" w:rsidP="00A66B18">
            <w:pPr>
              <w:pStyle w:val="ContactInfo"/>
            </w:pPr>
          </w:p>
          <w:p w14:paraId="2568F73C" w14:textId="188F504B" w:rsidR="003E24DF" w:rsidRPr="0041428F" w:rsidRDefault="003E24DF" w:rsidP="00A66B18">
            <w:pPr>
              <w:pStyle w:val="ContactInfo"/>
            </w:pPr>
          </w:p>
          <w:p w14:paraId="46E181ED" w14:textId="74F17DDB" w:rsidR="003E24DF" w:rsidRPr="00A66B18" w:rsidRDefault="003E24DF" w:rsidP="00A66B18">
            <w:pPr>
              <w:pStyle w:val="ContactInfo"/>
            </w:pPr>
          </w:p>
          <w:p w14:paraId="0D79C83D" w14:textId="79B9E470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6840FF7C" w14:textId="77777777" w:rsidR="00A66B18" w:rsidRDefault="00A66B18"/>
    <w:p w14:paraId="437632F4" w14:textId="77777777" w:rsidR="00243E65" w:rsidRPr="00243E65" w:rsidRDefault="00243E65" w:rsidP="00243E65">
      <w:pPr>
        <w:pStyle w:val="Signature"/>
        <w:rPr>
          <w:color w:val="000000" w:themeColor="text1"/>
        </w:rPr>
      </w:pPr>
    </w:p>
    <w:p w14:paraId="288DA02C" w14:textId="77777777" w:rsidR="00243E65" w:rsidRPr="00243E65" w:rsidRDefault="00243E65" w:rsidP="00243E65">
      <w:pPr>
        <w:pStyle w:val="Signature"/>
        <w:rPr>
          <w:color w:val="000000" w:themeColor="text1"/>
        </w:rPr>
      </w:pPr>
      <w:r w:rsidRPr="00243E65">
        <w:rPr>
          <w:color w:val="000000" w:themeColor="text1"/>
        </w:rPr>
        <w:t>- Rules RPPJ: https://docs.google.com/spreadsheets/d/1bzCdgTi3HLRUIIkFFsiMA18f1XltzdKkxKIhyRrKI8o/edit?usp=sharing</w:t>
      </w:r>
    </w:p>
    <w:p w14:paraId="5C46702E" w14:textId="77777777" w:rsidR="00243E65" w:rsidRPr="00243E65" w:rsidRDefault="00243E65" w:rsidP="00243E65">
      <w:pPr>
        <w:pStyle w:val="Signature"/>
        <w:rPr>
          <w:color w:val="000000" w:themeColor="text1"/>
        </w:rPr>
      </w:pPr>
      <w:r w:rsidRPr="00243E65">
        <w:rPr>
          <w:color w:val="000000" w:themeColor="text1"/>
        </w:rPr>
        <w:t>- Activity Diagram: https://digitech-rppj.atlassian.net/wiki/spaces/RPPJ/pages/131250/Flowchart</w:t>
      </w:r>
    </w:p>
    <w:p w14:paraId="154A7765" w14:textId="77777777" w:rsidR="00243E65" w:rsidRPr="00243E65" w:rsidRDefault="00243E65" w:rsidP="00243E65">
      <w:pPr>
        <w:pStyle w:val="Signature"/>
        <w:rPr>
          <w:color w:val="000000" w:themeColor="text1"/>
        </w:rPr>
      </w:pPr>
      <w:r w:rsidRPr="00243E65">
        <w:rPr>
          <w:color w:val="000000" w:themeColor="text1"/>
        </w:rPr>
        <w:t>- Figma: https://www.figma.com/design/HGvftFxHMiqJ7MSOvdiVFY/RPPJ?node-id=0-1&amp;t=wHmt7Y37dhD4vCSl-1</w:t>
      </w:r>
    </w:p>
    <w:p w14:paraId="64D319A2" w14:textId="77777777" w:rsidR="00243E65" w:rsidRPr="00243E65" w:rsidRDefault="00243E65" w:rsidP="00243E65">
      <w:pPr>
        <w:pStyle w:val="Signature"/>
        <w:rPr>
          <w:color w:val="000000" w:themeColor="text1"/>
        </w:rPr>
      </w:pPr>
      <w:r w:rsidRPr="00243E65">
        <w:rPr>
          <w:color w:val="000000" w:themeColor="text1"/>
        </w:rPr>
        <w:t>- Jira: https://digitech-rppj.atlassian.net/jira/software/projects/RPPJ/boards/1/backlog</w:t>
      </w:r>
    </w:p>
    <w:p w14:paraId="118B41AF" w14:textId="77777777" w:rsidR="00243E65" w:rsidRPr="00243E65" w:rsidRDefault="00243E65" w:rsidP="00243E65">
      <w:pPr>
        <w:pStyle w:val="Signature"/>
        <w:rPr>
          <w:color w:val="000000" w:themeColor="text1"/>
        </w:rPr>
      </w:pPr>
      <w:r w:rsidRPr="00243E65">
        <w:rPr>
          <w:color w:val="000000" w:themeColor="text1"/>
        </w:rPr>
        <w:t xml:space="preserve">- Videotron: </w:t>
      </w:r>
      <w:proofErr w:type="spellStart"/>
      <w:r w:rsidRPr="00243E65">
        <w:rPr>
          <w:color w:val="000000" w:themeColor="text1"/>
        </w:rPr>
        <w:t>Luminix</w:t>
      </w:r>
      <w:proofErr w:type="spellEnd"/>
      <w:r w:rsidRPr="00243E65">
        <w:rPr>
          <w:color w:val="000000" w:themeColor="text1"/>
        </w:rPr>
        <w:t xml:space="preserve"> -&gt; https://luminix.cloud/vms</w:t>
      </w:r>
    </w:p>
    <w:p w14:paraId="6A6E48FF" w14:textId="454CE1D8" w:rsidR="00243E65" w:rsidRDefault="00243E65" w:rsidP="00243E65">
      <w:pPr>
        <w:pStyle w:val="Signature"/>
        <w:rPr>
          <w:color w:val="000000" w:themeColor="text1"/>
        </w:rPr>
      </w:pPr>
      <w:r w:rsidRPr="00243E65">
        <w:rPr>
          <w:color w:val="000000" w:themeColor="text1"/>
        </w:rPr>
        <w:t xml:space="preserve">- Videotron: </w:t>
      </w:r>
      <w:proofErr w:type="spellStart"/>
      <w:r w:rsidRPr="00243E65">
        <w:rPr>
          <w:color w:val="000000" w:themeColor="text1"/>
        </w:rPr>
        <w:t>luminx</w:t>
      </w:r>
      <w:proofErr w:type="spellEnd"/>
      <w:r w:rsidRPr="00243E65">
        <w:rPr>
          <w:color w:val="000000" w:themeColor="text1"/>
        </w:rPr>
        <w:t xml:space="preserve"> docs: </w:t>
      </w:r>
      <w:hyperlink r:id="rId11" w:history="1">
        <w:r w:rsidRPr="00A526A5">
          <w:rPr>
            <w:rStyle w:val="Hyperlink"/>
          </w:rPr>
          <w:t>https://luminix.cloud/docs.html</w:t>
        </w:r>
      </w:hyperlink>
    </w:p>
    <w:p w14:paraId="0C6CB081" w14:textId="77777777" w:rsidR="00243E65" w:rsidRDefault="00243E65" w:rsidP="00243E65">
      <w:pPr>
        <w:pStyle w:val="Signature"/>
        <w:rPr>
          <w:color w:val="000000" w:themeColor="text1"/>
        </w:rPr>
      </w:pPr>
    </w:p>
    <w:p w14:paraId="4B3FE5CD" w14:textId="7BA7AB94" w:rsidR="00A66B18" w:rsidRDefault="00FD5402" w:rsidP="00A6783B">
      <w:pPr>
        <w:pStyle w:val="Signature"/>
        <w:rPr>
          <w:color w:val="000000" w:themeColor="text1"/>
        </w:rPr>
      </w:pPr>
      <w:proofErr w:type="spellStart"/>
      <w:r>
        <w:rPr>
          <w:color w:val="000000" w:themeColor="text1"/>
        </w:rPr>
        <w:t>Referensi</w:t>
      </w:r>
      <w:proofErr w:type="spellEnd"/>
      <w:r>
        <w:rPr>
          <w:color w:val="000000" w:themeColor="text1"/>
        </w:rPr>
        <w:t xml:space="preserve"> API</w:t>
      </w:r>
    </w:p>
    <w:p w14:paraId="47DFDC8C" w14:textId="77777777" w:rsidR="00FD5402" w:rsidRDefault="00FD5402" w:rsidP="00A6783B">
      <w:pPr>
        <w:pStyle w:val="Signature"/>
        <w:rPr>
          <w:color w:val="000000" w:themeColor="text1"/>
        </w:rPr>
      </w:pPr>
    </w:p>
    <w:p w14:paraId="7720F2C4" w14:textId="77777777" w:rsidR="00FD5402" w:rsidRDefault="00FD5402" w:rsidP="00A6783B">
      <w:pPr>
        <w:pStyle w:val="Signature"/>
        <w:rPr>
          <w:color w:val="000000" w:themeColor="text1"/>
        </w:rPr>
      </w:pPr>
    </w:p>
    <w:p w14:paraId="6A374C70" w14:textId="16E0589A" w:rsidR="00C96AD0" w:rsidRDefault="00C96AD0" w:rsidP="00A6783B">
      <w:pPr>
        <w:pStyle w:val="Signature"/>
        <w:rPr>
          <w:color w:val="000000" w:themeColor="text1"/>
        </w:rPr>
      </w:pPr>
      <w:r>
        <w:rPr>
          <w:color w:val="000000" w:themeColor="text1"/>
        </w:rPr>
        <w:t>Requirement API:</w:t>
      </w:r>
    </w:p>
    <w:p w14:paraId="3C9E4472" w14:textId="77777777" w:rsidR="00C96AD0" w:rsidRDefault="00C96AD0" w:rsidP="00A6783B">
      <w:pPr>
        <w:pStyle w:val="Signature"/>
        <w:rPr>
          <w:color w:val="000000" w:themeColor="text1"/>
        </w:rPr>
      </w:pPr>
    </w:p>
    <w:p w14:paraId="080809C9" w14:textId="185DEFD7" w:rsidR="00C96AD0" w:rsidRDefault="00C96AD0" w:rsidP="00C96AD0">
      <w:pPr>
        <w:pStyle w:val="Signature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nestjs</w:t>
      </w:r>
      <w:proofErr w:type="spellEnd"/>
    </w:p>
    <w:p w14:paraId="6A062A24" w14:textId="77777777" w:rsidR="00DB2C46" w:rsidRDefault="00DB2C46" w:rsidP="00A6783B">
      <w:pPr>
        <w:pStyle w:val="Signature"/>
        <w:rPr>
          <w:color w:val="000000" w:themeColor="text1"/>
        </w:rPr>
      </w:pPr>
    </w:p>
    <w:p w14:paraId="4A057036" w14:textId="690D19E0" w:rsidR="00DB2C46" w:rsidRDefault="00DB2C46" w:rsidP="00A6783B">
      <w:pPr>
        <w:pStyle w:val="Signature"/>
        <w:rPr>
          <w:color w:val="000000" w:themeColor="text1"/>
        </w:rPr>
      </w:pPr>
      <w:r>
        <w:rPr>
          <w:color w:val="000000" w:themeColor="text1"/>
        </w:rPr>
        <w:t>Requirement DB</w:t>
      </w:r>
    </w:p>
    <w:p w14:paraId="3FD05859" w14:textId="77777777" w:rsidR="00DB2C46" w:rsidRDefault="00DB2C46" w:rsidP="00DB2C46">
      <w:pPr>
        <w:pStyle w:val="Signature"/>
        <w:rPr>
          <w:color w:val="000000" w:themeColor="text1"/>
        </w:rPr>
      </w:pPr>
    </w:p>
    <w:p w14:paraId="55D93082" w14:textId="3CD12DA1" w:rsidR="00DB2C46" w:rsidRDefault="00DB2C46" w:rsidP="00DB2C46">
      <w:pPr>
        <w:pStyle w:val="Signature"/>
        <w:rPr>
          <w:color w:val="000000" w:themeColor="text1"/>
        </w:rPr>
      </w:pPr>
      <w:r>
        <w:rPr>
          <w:color w:val="000000" w:themeColor="text1"/>
        </w:rPr>
        <w:t>Please install</w:t>
      </w:r>
    </w:p>
    <w:p w14:paraId="2E52C875" w14:textId="420A1660" w:rsidR="00720647" w:rsidRDefault="00720647" w:rsidP="00DB2C46">
      <w:pPr>
        <w:pStyle w:val="Signature"/>
        <w:rPr>
          <w:color w:val="000000" w:themeColor="text1"/>
        </w:rPr>
      </w:pPr>
      <w:r>
        <w:rPr>
          <w:color w:val="000000" w:themeColor="text1"/>
        </w:rPr>
        <w:t xml:space="preserve">Create extension if not exists </w:t>
      </w:r>
      <w:proofErr w:type="spellStart"/>
      <w:r>
        <w:rPr>
          <w:color w:val="000000" w:themeColor="text1"/>
        </w:rPr>
        <w:t>postgis</w:t>
      </w:r>
      <w:proofErr w:type="spellEnd"/>
      <w:r>
        <w:rPr>
          <w:color w:val="000000" w:themeColor="text1"/>
        </w:rPr>
        <w:t>;</w:t>
      </w:r>
    </w:p>
    <w:p w14:paraId="21097016" w14:textId="5E8CAD17" w:rsidR="00DB2C46" w:rsidRPr="00DB2C46" w:rsidRDefault="00DB2C46" w:rsidP="00DB2C46">
      <w:pPr>
        <w:pStyle w:val="Signature"/>
        <w:rPr>
          <w:color w:val="000000" w:themeColor="text1"/>
        </w:rPr>
      </w:pPr>
      <w:r w:rsidRPr="00DB2C46">
        <w:rPr>
          <w:color w:val="000000" w:themeColor="text1"/>
        </w:rPr>
        <w:t>create extension if not exists cube;</w:t>
      </w:r>
    </w:p>
    <w:p w14:paraId="021DD2EA" w14:textId="77777777" w:rsidR="00DB2C46" w:rsidRDefault="00DB2C46" w:rsidP="00DB2C46">
      <w:pPr>
        <w:pStyle w:val="Signature"/>
        <w:rPr>
          <w:color w:val="000000" w:themeColor="text1"/>
        </w:rPr>
      </w:pPr>
      <w:r w:rsidRPr="00DB2C46">
        <w:rPr>
          <w:color w:val="000000" w:themeColor="text1"/>
        </w:rPr>
        <w:t xml:space="preserve">create extension if not exists </w:t>
      </w:r>
      <w:proofErr w:type="spellStart"/>
      <w:r w:rsidRPr="00DB2C46">
        <w:rPr>
          <w:color w:val="000000" w:themeColor="text1"/>
        </w:rPr>
        <w:t>earthdistance</w:t>
      </w:r>
      <w:proofErr w:type="spellEnd"/>
      <w:r w:rsidRPr="00DB2C46">
        <w:rPr>
          <w:color w:val="000000" w:themeColor="text1"/>
        </w:rPr>
        <w:t>;</w:t>
      </w:r>
    </w:p>
    <w:p w14:paraId="5088D5F0" w14:textId="77777777" w:rsidR="0060242F" w:rsidRDefault="0060242F" w:rsidP="00DB2C46">
      <w:pPr>
        <w:pStyle w:val="Signature"/>
        <w:rPr>
          <w:color w:val="000000" w:themeColor="text1"/>
        </w:rPr>
      </w:pPr>
    </w:p>
    <w:p w14:paraId="6A03BFBC" w14:textId="53809774" w:rsidR="0060242F" w:rsidRDefault="0060242F" w:rsidP="00DB2C46">
      <w:pPr>
        <w:pStyle w:val="Signature"/>
        <w:rPr>
          <w:color w:val="000000" w:themeColor="text1"/>
        </w:rPr>
      </w:pPr>
      <w:r>
        <w:rPr>
          <w:color w:val="000000" w:themeColor="text1"/>
        </w:rPr>
        <w:t>API Included Postman  Collection</w:t>
      </w:r>
    </w:p>
    <w:p w14:paraId="1A58CD3F" w14:textId="77777777" w:rsidR="0060242F" w:rsidRPr="00DB2C46" w:rsidRDefault="0060242F" w:rsidP="00DB2C46">
      <w:pPr>
        <w:pStyle w:val="Signature"/>
        <w:rPr>
          <w:color w:val="000000" w:themeColor="text1"/>
        </w:rPr>
      </w:pPr>
    </w:p>
    <w:p w14:paraId="2CEAABA5" w14:textId="77777777" w:rsidR="00DB2C46" w:rsidRPr="0041428F" w:rsidRDefault="00DB2C46" w:rsidP="00A6783B">
      <w:pPr>
        <w:pStyle w:val="Signature"/>
        <w:rPr>
          <w:color w:val="000000" w:themeColor="text1"/>
        </w:rPr>
      </w:pPr>
    </w:p>
    <w:sectPr w:rsidR="00DB2C46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03D96" w14:textId="77777777" w:rsidR="007C30AF" w:rsidRDefault="007C30AF" w:rsidP="00A66B18">
      <w:pPr>
        <w:spacing w:before="0" w:after="0"/>
      </w:pPr>
      <w:r>
        <w:separator/>
      </w:r>
    </w:p>
  </w:endnote>
  <w:endnote w:type="continuationSeparator" w:id="0">
    <w:p w14:paraId="1A9DD460" w14:textId="77777777" w:rsidR="007C30AF" w:rsidRDefault="007C30A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F026B" w14:textId="77777777" w:rsidR="007C30AF" w:rsidRDefault="007C30AF" w:rsidP="00A66B18">
      <w:pPr>
        <w:spacing w:before="0" w:after="0"/>
      </w:pPr>
      <w:r>
        <w:separator/>
      </w:r>
    </w:p>
  </w:footnote>
  <w:footnote w:type="continuationSeparator" w:id="0">
    <w:p w14:paraId="4F07423D" w14:textId="77777777" w:rsidR="007C30AF" w:rsidRDefault="007C30A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570A6"/>
    <w:multiLevelType w:val="hybridMultilevel"/>
    <w:tmpl w:val="358821A2"/>
    <w:lvl w:ilvl="0" w:tplc="F55C4FF0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28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02"/>
    <w:rsid w:val="00083BAA"/>
    <w:rsid w:val="000859AE"/>
    <w:rsid w:val="0010680C"/>
    <w:rsid w:val="00152B0B"/>
    <w:rsid w:val="00167EA6"/>
    <w:rsid w:val="001766D6"/>
    <w:rsid w:val="00192419"/>
    <w:rsid w:val="001A540F"/>
    <w:rsid w:val="001C270D"/>
    <w:rsid w:val="001E2320"/>
    <w:rsid w:val="00214E28"/>
    <w:rsid w:val="00243E65"/>
    <w:rsid w:val="00352B81"/>
    <w:rsid w:val="00394757"/>
    <w:rsid w:val="003A0150"/>
    <w:rsid w:val="003E24DF"/>
    <w:rsid w:val="0041428F"/>
    <w:rsid w:val="004A2B0D"/>
    <w:rsid w:val="005C2210"/>
    <w:rsid w:val="0060242F"/>
    <w:rsid w:val="00615018"/>
    <w:rsid w:val="0062123A"/>
    <w:rsid w:val="00646E75"/>
    <w:rsid w:val="006F6F10"/>
    <w:rsid w:val="00720647"/>
    <w:rsid w:val="00783E79"/>
    <w:rsid w:val="007B5AE8"/>
    <w:rsid w:val="007C30AF"/>
    <w:rsid w:val="007F5192"/>
    <w:rsid w:val="00831721"/>
    <w:rsid w:val="00862A06"/>
    <w:rsid w:val="00992D75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675B7"/>
    <w:rsid w:val="00B877BA"/>
    <w:rsid w:val="00B93312"/>
    <w:rsid w:val="00C701F7"/>
    <w:rsid w:val="00C70786"/>
    <w:rsid w:val="00C96AD0"/>
    <w:rsid w:val="00D10958"/>
    <w:rsid w:val="00D66593"/>
    <w:rsid w:val="00DB2C46"/>
    <w:rsid w:val="00DE6DA2"/>
    <w:rsid w:val="00DF2D30"/>
    <w:rsid w:val="00E4786A"/>
    <w:rsid w:val="00E55D74"/>
    <w:rsid w:val="00E6540C"/>
    <w:rsid w:val="00E81E2A"/>
    <w:rsid w:val="00EC2A48"/>
    <w:rsid w:val="00EE0952"/>
    <w:rsid w:val="00FD540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D28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243E6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243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minix.cloud/docs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\AppData\Local\Microsoft\Office\16.0\DTS\en-US%7b2AA886FD-F0D7-47AE-BFE9-08B118EDF48E%7d\%7bFF2FAC04-7E4E-428B-BF2F-2D4B5227C34B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D7CF960-1C31-45E4-9AD6-AF44F9B28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{FF2FAC04-7E4E-428B-BF2F-2D4B5227C34B}tf56348247_win32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2024-11-19T11:52:00Z</dcterms:created>
  <dcterms:modified xsi:type="dcterms:W3CDTF">2024-11-22T17:20:00Z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